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1EA136" w14:textId="77777777" w:rsidR="003C56C0" w:rsidRDefault="003C56C0">
      <w:pPr>
        <w:rPr>
          <w:color w:val="353535"/>
        </w:rPr>
      </w:pPr>
    </w:p>
    <w:p w14:paraId="361B7400" w14:textId="77777777" w:rsidR="003C56C0" w:rsidRDefault="003C56C0">
      <w:pPr>
        <w:rPr>
          <w:color w:val="353535"/>
        </w:rPr>
      </w:pPr>
    </w:p>
    <w:p w14:paraId="563E069B" w14:textId="77777777" w:rsidR="003C56C0" w:rsidRDefault="003C56C0">
      <w:pPr>
        <w:rPr>
          <w:color w:val="353535"/>
        </w:rPr>
      </w:pPr>
    </w:p>
    <w:p w14:paraId="249043A6" w14:textId="77777777" w:rsidR="003C56C0" w:rsidRDefault="003C56C0">
      <w:pPr>
        <w:rPr>
          <w:color w:val="353535"/>
        </w:rPr>
      </w:pPr>
    </w:p>
    <w:p w14:paraId="4D7FFAE4" w14:textId="77777777" w:rsidR="003C56C0" w:rsidRDefault="003C56C0">
      <w:pPr>
        <w:rPr>
          <w:color w:val="353535"/>
        </w:rPr>
      </w:pPr>
    </w:p>
    <w:p w14:paraId="41C8D086" w14:textId="77777777" w:rsidR="003C56C0" w:rsidRDefault="003C56C0">
      <w:pPr>
        <w:rPr>
          <w:color w:val="353535"/>
        </w:rPr>
      </w:pPr>
    </w:p>
    <w:p w14:paraId="4FF47A66" w14:textId="77777777" w:rsidR="003C56C0" w:rsidRDefault="003C56C0">
      <w:pPr>
        <w:rPr>
          <w:color w:val="353535"/>
        </w:rPr>
      </w:pPr>
    </w:p>
    <w:p w14:paraId="71086D19" w14:textId="77777777" w:rsidR="003C56C0" w:rsidRDefault="003C56C0">
      <w:pPr>
        <w:rPr>
          <w:color w:val="353535"/>
        </w:rPr>
      </w:pPr>
    </w:p>
    <w:p w14:paraId="6B4E5450" w14:textId="77777777" w:rsidR="003C56C0" w:rsidRDefault="003C56C0">
      <w:pPr>
        <w:rPr>
          <w:color w:val="353535"/>
        </w:rPr>
      </w:pPr>
    </w:p>
    <w:p w14:paraId="646E96CD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David P. Stonehouse</w:t>
      </w:r>
    </w:p>
    <w:p w14:paraId="019C15EF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University of Maryland University College</w:t>
      </w:r>
    </w:p>
    <w:p w14:paraId="5C023509" w14:textId="26E14BBB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DATA 65</w:t>
      </w:r>
      <w:r w:rsidR="00FE23BF">
        <w:rPr>
          <w:color w:val="353535"/>
        </w:rPr>
        <w:t xml:space="preserve">0 – </w:t>
      </w:r>
      <w:r>
        <w:rPr>
          <w:color w:val="353535"/>
        </w:rPr>
        <w:t>Big Data</w:t>
      </w:r>
      <w:r w:rsidR="00FE23BF">
        <w:rPr>
          <w:color w:val="353535"/>
        </w:rPr>
        <w:t xml:space="preserve"> Analytics </w:t>
      </w:r>
    </w:p>
    <w:p w14:paraId="5BB9717C" w14:textId="05D97AD6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Fall</w:t>
      </w:r>
      <w:r w:rsidR="00462A6B">
        <w:rPr>
          <w:color w:val="353535"/>
        </w:rPr>
        <w:t xml:space="preserve"> 2016, Section 9040, Professor </w:t>
      </w:r>
      <w:proofErr w:type="spellStart"/>
      <w:r>
        <w:rPr>
          <w:color w:val="353535"/>
        </w:rPr>
        <w:t>Gortcheva</w:t>
      </w:r>
      <w:proofErr w:type="spellEnd"/>
    </w:p>
    <w:p w14:paraId="744397D5" w14:textId="4A7E7590" w:rsidR="003C56C0" w:rsidRDefault="003C56C0" w:rsidP="00C00A92">
      <w:pPr>
        <w:jc w:val="center"/>
        <w:rPr>
          <w:color w:val="353535"/>
        </w:rPr>
      </w:pPr>
    </w:p>
    <w:p w14:paraId="7070E2DC" w14:textId="22B14CE9" w:rsidR="00C00A92" w:rsidRDefault="003C7D72" w:rsidP="00C00A92">
      <w:pPr>
        <w:jc w:val="center"/>
        <w:rPr>
          <w:color w:val="353535"/>
        </w:rPr>
      </w:pPr>
      <w:r>
        <w:rPr>
          <w:color w:val="353535"/>
        </w:rPr>
        <w:t xml:space="preserve">Assignment </w:t>
      </w:r>
      <w:r w:rsidR="002C7155">
        <w:rPr>
          <w:color w:val="353535"/>
        </w:rPr>
        <w:t>2</w:t>
      </w:r>
      <w:r w:rsidR="00F53520">
        <w:rPr>
          <w:color w:val="353535"/>
        </w:rPr>
        <w:t xml:space="preserve">: </w:t>
      </w:r>
      <w:r w:rsidR="00A6621D">
        <w:rPr>
          <w:color w:val="353535"/>
        </w:rPr>
        <w:t xml:space="preserve">Analyze </w:t>
      </w:r>
      <w:proofErr w:type="spellStart"/>
      <w:r w:rsidR="00F53520">
        <w:rPr>
          <w:color w:val="353535"/>
        </w:rPr>
        <w:t>Kombucha</w:t>
      </w:r>
      <w:proofErr w:type="spellEnd"/>
      <w:r w:rsidR="00A6621D">
        <w:rPr>
          <w:color w:val="353535"/>
        </w:rPr>
        <w:t xml:space="preserve"> Twitter Feed</w:t>
      </w:r>
    </w:p>
    <w:p w14:paraId="3C74E5C8" w14:textId="1587630E" w:rsidR="0010506C" w:rsidRDefault="0010506C" w:rsidP="000F0F54">
      <w:pPr>
        <w:pStyle w:val="Heading2"/>
      </w:pPr>
      <w:r>
        <w:lastRenderedPageBreak/>
        <w:t>Introduction/Purpose</w:t>
      </w:r>
    </w:p>
    <w:p w14:paraId="2222363C" w14:textId="05CCC79D" w:rsidR="0010506C" w:rsidRDefault="00A6621D" w:rsidP="000F0F54">
      <w:r>
        <w:t>The Southside Medical Clinic prides itself on taking a balanced approach concerning advice to patients who are considering new trends in nutrition.  Their patients get excited about a new trend that has many followers, but limited clinical studies.  In these cases, they seek to understand the patient’</w:t>
      </w:r>
      <w:r w:rsidR="006A69A9">
        <w:t xml:space="preserve">s point of view. </w:t>
      </w:r>
      <w:r>
        <w:t xml:space="preserve">One new topic is the consumption of </w:t>
      </w:r>
      <w:proofErr w:type="spellStart"/>
      <w:r w:rsidR="006A69A9">
        <w:t>k</w:t>
      </w:r>
      <w:r>
        <w:t>ombucha</w:t>
      </w:r>
      <w:proofErr w:type="spellEnd"/>
      <w:r>
        <w:t xml:space="preserve">, a fermented drink deemed to have “healthy bacteria”.  </w:t>
      </w:r>
      <w:r w:rsidR="006A69A9">
        <w:t xml:space="preserve">By studying twitter feeds that relate to </w:t>
      </w:r>
      <w:proofErr w:type="spellStart"/>
      <w:r w:rsidR="006A69A9">
        <w:t>kombucha</w:t>
      </w:r>
      <w:proofErr w:type="spellEnd"/>
      <w:r w:rsidR="006A69A9">
        <w:t xml:space="preserve">, they hope to be able to more effectively engage and influence patients following the </w:t>
      </w:r>
      <w:proofErr w:type="spellStart"/>
      <w:r w:rsidR="006A69A9">
        <w:t>kombucha</w:t>
      </w:r>
      <w:proofErr w:type="spellEnd"/>
      <w:r w:rsidR="006A69A9">
        <w:t xml:space="preserve"> topic on social media. </w:t>
      </w:r>
    </w:p>
    <w:p w14:paraId="3DA82EAB" w14:textId="673BB9BA" w:rsidR="005B0817" w:rsidRDefault="00A6621D" w:rsidP="000F0F54">
      <w:pPr>
        <w:pStyle w:val="Heading2"/>
      </w:pPr>
      <w:r>
        <w:t>Data Exploration</w:t>
      </w:r>
    </w:p>
    <w:p w14:paraId="7FC1DCC5" w14:textId="77777777" w:rsidR="004D1792" w:rsidRDefault="006A69A9" w:rsidP="002C0398">
      <w:r>
        <w:t xml:space="preserve">The data for this project was retrieved </w:t>
      </w:r>
      <w:r w:rsidR="00FE2B09">
        <w:t>from</w:t>
      </w:r>
      <w:r>
        <w:t xml:space="preserve"> </w:t>
      </w:r>
      <w:r w:rsidR="00FA167D">
        <w:t>IBM’s</w:t>
      </w:r>
      <w:r>
        <w:t xml:space="preserve"> </w:t>
      </w:r>
      <w:r w:rsidR="00FA167D">
        <w:t xml:space="preserve">Insights for Twitter service.  This service allows the user to search for a term </w:t>
      </w:r>
      <w:r w:rsidR="00FE2B09">
        <w:t>used in tweets</w:t>
      </w:r>
      <w:r w:rsidR="00FA167D">
        <w:t xml:space="preserve"> </w:t>
      </w:r>
      <w:r w:rsidR="00866EE0">
        <w:t>(in our case, “#</w:t>
      </w:r>
      <w:proofErr w:type="spellStart"/>
      <w:r w:rsidR="00866EE0">
        <w:t>kombucha</w:t>
      </w:r>
      <w:proofErr w:type="spellEnd"/>
      <w:r w:rsidR="00866EE0">
        <w:t xml:space="preserve">”) </w:t>
      </w:r>
      <w:r w:rsidR="00FA167D">
        <w:t>and pull back the results into database tables.</w:t>
      </w:r>
      <w:r w:rsidR="00FE2B09">
        <w:t xml:space="preserve">  </w:t>
      </w:r>
      <w:r w:rsidR="00FA167D">
        <w:t xml:space="preserve"> </w:t>
      </w:r>
      <w:r w:rsidR="00FE2B09">
        <w:t xml:space="preserve">The source data is a subset </w:t>
      </w:r>
      <w:r w:rsidR="004433B5">
        <w:t xml:space="preserve">(random 10% sample) </w:t>
      </w:r>
      <w:r w:rsidR="00FE2B09">
        <w:t>of the full set</w:t>
      </w:r>
      <w:r w:rsidR="00866EE0">
        <w:t xml:space="preserve"> of tweets</w:t>
      </w:r>
      <w:r w:rsidR="00FE2B09">
        <w:t xml:space="preserve"> someone could download directly from Twitter.  The benefit of </w:t>
      </w:r>
      <w:r w:rsidR="004433B5">
        <w:t>using this subset</w:t>
      </w:r>
      <w:r w:rsidR="00FE2B09">
        <w:t xml:space="preserve"> is that IBM enriches the data with insights gained from deep natural language processing (NLP), accomplished with IBM Social Media Analytics.  </w:t>
      </w:r>
      <w:r w:rsidR="00866EE0">
        <w:t>Insights for Twitter</w:t>
      </w:r>
      <w:r w:rsidR="00FE2B09">
        <w:t xml:space="preserve"> attempts to determine the sentiment of the message</w:t>
      </w:r>
      <w:r w:rsidR="00866EE0">
        <w:t xml:space="preserve"> (positive, negative, etc.)</w:t>
      </w:r>
      <w:r w:rsidR="00FE2B09">
        <w:t xml:space="preserve"> and gender of the sender.  The returned </w:t>
      </w:r>
      <w:r w:rsidR="00866EE0">
        <w:t xml:space="preserve">data </w:t>
      </w:r>
      <w:r w:rsidR="00FE2B09">
        <w:t xml:space="preserve">also includes the term used to </w:t>
      </w:r>
      <w:r w:rsidR="003D64FD">
        <w:t>determine</w:t>
      </w:r>
      <w:r w:rsidR="00FE2B09">
        <w:t xml:space="preserve"> the sentiment. </w:t>
      </w:r>
      <w:r w:rsidR="00866EE0">
        <w:t>This</w:t>
      </w:r>
      <w:r w:rsidR="00555D52">
        <w:t xml:space="preserve"> data</w:t>
      </w:r>
      <w:r w:rsidR="00D03D42">
        <w:t xml:space="preserve"> (over 8000 tweets)</w:t>
      </w:r>
      <w:r w:rsidR="00555D52">
        <w:t xml:space="preserve"> </w:t>
      </w:r>
      <w:r w:rsidR="002C48B9">
        <w:t>was</w:t>
      </w:r>
      <w:r w:rsidR="00555D52">
        <w:t xml:space="preserve"> loaded into IBM’s </w:t>
      </w:r>
      <w:proofErr w:type="spellStart"/>
      <w:r w:rsidR="00555D52">
        <w:t>dashDb</w:t>
      </w:r>
      <w:proofErr w:type="spellEnd"/>
      <w:r w:rsidR="00555D52">
        <w:t xml:space="preserve"> </w:t>
      </w:r>
      <w:r w:rsidR="002C48B9">
        <w:t xml:space="preserve">database </w:t>
      </w:r>
      <w:r w:rsidR="00555D52">
        <w:t>service.</w:t>
      </w:r>
      <w:r w:rsidR="002C48B9">
        <w:t xml:space="preserve">  </w:t>
      </w:r>
    </w:p>
    <w:p w14:paraId="69DD4A5A" w14:textId="5143B662" w:rsidR="003D64FD" w:rsidRDefault="00050850" w:rsidP="002C0398">
      <w:r>
        <w:t>After loading</w:t>
      </w:r>
      <w:r w:rsidR="004D1792">
        <w:t xml:space="preserve"> the data</w:t>
      </w:r>
      <w:r>
        <w:t xml:space="preserve">, </w:t>
      </w:r>
      <w:proofErr w:type="spellStart"/>
      <w:r>
        <w:t>dashDB</w:t>
      </w:r>
      <w:proofErr w:type="spellEnd"/>
      <w:r>
        <w:t xml:space="preserve"> presents some basic stat</w:t>
      </w:r>
      <w:r w:rsidR="009E6CBA">
        <w:t xml:space="preserve">istics about the tweet set.  From </w:t>
      </w:r>
      <w:r w:rsidR="009E6CBA">
        <w:fldChar w:fldCharType="begin"/>
      </w:r>
      <w:r w:rsidR="009E6CBA">
        <w:instrText xml:space="preserve"> REF _Ref464305243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1</w:t>
      </w:r>
      <w:r w:rsidR="009E6CBA">
        <w:fldChar w:fldCharType="end"/>
      </w:r>
      <w:r>
        <w:t xml:space="preserve">, </w:t>
      </w:r>
      <w:r w:rsidR="00572840">
        <w:t>it is seen that there has been a steady stream of tweets with #</w:t>
      </w:r>
      <w:proofErr w:type="spellStart"/>
      <w:r w:rsidR="00572840">
        <w:t>kombucha</w:t>
      </w:r>
      <w:proofErr w:type="spellEnd"/>
      <w:r w:rsidR="00572840">
        <w:t xml:space="preserve"> </w:t>
      </w:r>
      <w:r w:rsidR="004D1792">
        <w:t>over the past two years. T</w:t>
      </w:r>
      <w:r w:rsidR="009E6CBA">
        <w:t xml:space="preserve">he monthly tally </w:t>
      </w:r>
      <w:r w:rsidR="00572840">
        <w:t xml:space="preserve">has not fallen below 500 </w:t>
      </w:r>
      <w:r w:rsidR="004D1792">
        <w:t>since</w:t>
      </w:r>
      <w:r w:rsidR="00572840">
        <w:t xml:space="preserve"> </w:t>
      </w:r>
      <w:r w:rsidR="009E6CBA">
        <w:t>the end of 2014</w:t>
      </w:r>
      <w:r w:rsidR="004D1792">
        <w:t xml:space="preserve"> through last month</w:t>
      </w:r>
      <w:r w:rsidR="00572840">
        <w:t>.</w:t>
      </w:r>
      <w:r w:rsidR="009E6CBA">
        <w:t xml:space="preserve"> </w:t>
      </w:r>
      <w:r w:rsidR="004D1792">
        <w:t xml:space="preserve"> </w:t>
      </w:r>
      <w:r w:rsidR="009E6CBA">
        <w:t xml:space="preserve">From </w:t>
      </w:r>
      <w:r w:rsidR="009E6CBA">
        <w:fldChar w:fldCharType="begin"/>
      </w:r>
      <w:r w:rsidR="009E6CBA">
        <w:instrText xml:space="preserve"> REF _Ref464305506 \h </w:instrText>
      </w:r>
      <w:r w:rsidR="009E6CBA">
        <w:fldChar w:fldCharType="separate"/>
      </w:r>
      <w:r w:rsidR="009E6CBA">
        <w:t xml:space="preserve">Figure </w:t>
      </w:r>
      <w:r w:rsidR="009E6CBA">
        <w:rPr>
          <w:noProof/>
        </w:rPr>
        <w:t>2</w:t>
      </w:r>
      <w:r w:rsidR="009E6CBA">
        <w:fldChar w:fldCharType="end"/>
      </w:r>
      <w:r w:rsidR="009E6CBA">
        <w:t xml:space="preserve">, many tweets did not indicate the user’s country. For those that did, the majority were from the USA, followed </w:t>
      </w:r>
      <w:r w:rsidR="009E6CBA">
        <w:lastRenderedPageBreak/>
        <w:t xml:space="preserve">by Canada.  The </w:t>
      </w:r>
      <w:r w:rsidR="00D03D42">
        <w:t xml:space="preserve">hashtag information from </w:t>
      </w:r>
      <w:r w:rsidR="00160018">
        <w:fldChar w:fldCharType="begin"/>
      </w:r>
      <w:r w:rsidR="00160018">
        <w:instrText xml:space="preserve"> REF _Ref464306792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3</w:t>
      </w:r>
      <w:r w:rsidR="00160018">
        <w:fldChar w:fldCharType="end"/>
      </w:r>
      <w:r w:rsidR="00160018">
        <w:t xml:space="preserve"> </w:t>
      </w:r>
      <w:r w:rsidR="00D03D42">
        <w:t xml:space="preserve">reflect the relationship between </w:t>
      </w:r>
      <w:proofErr w:type="spellStart"/>
      <w:r w:rsidR="00D03D42">
        <w:t>kombucha</w:t>
      </w:r>
      <w:proofErr w:type="spellEnd"/>
      <w:r w:rsidR="00D03D42">
        <w:t xml:space="preserve"> and some other trends.  For example, </w:t>
      </w:r>
      <w:proofErr w:type="spellStart"/>
      <w:r w:rsidR="00D03D42">
        <w:t>kombucha</w:t>
      </w:r>
      <w:proofErr w:type="spellEnd"/>
      <w:r w:rsidR="00D03D42">
        <w:t xml:space="preserve"> is part of a family of products that have probiotics (healthy bacteria).  Also, some subset of </w:t>
      </w:r>
      <w:proofErr w:type="spellStart"/>
      <w:r w:rsidR="00D03D42">
        <w:t>kombucha</w:t>
      </w:r>
      <w:proofErr w:type="spellEnd"/>
      <w:r w:rsidR="00D03D42">
        <w:t xml:space="preserve"> tweets are also related to</w:t>
      </w:r>
      <w:r w:rsidR="00160018">
        <w:t xml:space="preserve"> words like</w:t>
      </w:r>
      <w:r w:rsidR="00D03D42">
        <w:t xml:space="preserve"> </w:t>
      </w:r>
      <w:r w:rsidR="00160018">
        <w:t>“</w:t>
      </w:r>
      <w:r w:rsidR="00D03D42">
        <w:t>vegan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organic</w:t>
      </w:r>
      <w:r w:rsidR="00160018">
        <w:t>”</w:t>
      </w:r>
      <w:r w:rsidR="00D03D42">
        <w:t xml:space="preserve">, </w:t>
      </w:r>
      <w:r w:rsidR="00160018">
        <w:t>“</w:t>
      </w:r>
      <w:r w:rsidR="00D03D42">
        <w:t>raw</w:t>
      </w:r>
      <w:r w:rsidR="00160018">
        <w:t>”</w:t>
      </w:r>
      <w:r w:rsidR="00D03D42">
        <w:t xml:space="preserve">, and </w:t>
      </w:r>
      <w:r w:rsidR="00160018">
        <w:t>“</w:t>
      </w:r>
      <w:r w:rsidR="00D03D42">
        <w:t>healthy</w:t>
      </w:r>
      <w:r w:rsidR="00160018">
        <w:t>”</w:t>
      </w:r>
      <w:r w:rsidR="00D03D42">
        <w:t>.</w:t>
      </w:r>
      <w:r w:rsidR="00160018">
        <w:t xml:space="preserve">  Finally, </w:t>
      </w:r>
      <w:r w:rsidR="00160018">
        <w:fldChar w:fldCharType="begin"/>
      </w:r>
      <w:r w:rsidR="00160018">
        <w:instrText xml:space="preserve"> REF _Ref464306813 \h </w:instrText>
      </w:r>
      <w:r w:rsidR="00160018">
        <w:fldChar w:fldCharType="separate"/>
      </w:r>
      <w:r w:rsidR="00160018">
        <w:t xml:space="preserve">Figure </w:t>
      </w:r>
      <w:r w:rsidR="00160018">
        <w:rPr>
          <w:noProof/>
        </w:rPr>
        <w:t>4</w:t>
      </w:r>
      <w:r w:rsidR="00160018">
        <w:fldChar w:fldCharType="end"/>
      </w:r>
      <w:r w:rsidR="00160018">
        <w:t xml:space="preserve"> shows that no sentiment was determined for over half the tweets. For those that had a sentiment polarity value, positive sentiments outweighed negative ones 7-to-1.</w:t>
      </w:r>
    </w:p>
    <w:p w14:paraId="52708903" w14:textId="77777777" w:rsidR="00160018" w:rsidRDefault="00160018" w:rsidP="002C0398"/>
    <w:p w14:paraId="022465AF" w14:textId="77777777" w:rsidR="00050850" w:rsidRDefault="008317DF" w:rsidP="00050850">
      <w:pPr>
        <w:keepNext/>
      </w:pPr>
      <w:r>
        <w:rPr>
          <w:noProof/>
        </w:rPr>
        <w:drawing>
          <wp:inline distT="0" distB="0" distL="0" distR="0" wp14:anchorId="27CF9FA5" wp14:editId="6C8DCA4B">
            <wp:extent cx="5059807" cy="2580643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MBUCHA_stats_month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35" cy="25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EEF" w14:textId="4B013760" w:rsidR="008317DF" w:rsidRDefault="00050850" w:rsidP="00050850">
      <w:pPr>
        <w:pStyle w:val="Caption"/>
      </w:pPr>
      <w:bookmarkStart w:id="0" w:name="_Ref464305243"/>
      <w:r>
        <w:t xml:space="preserve">Figure </w:t>
      </w:r>
      <w:fldSimple w:instr=" SEQ Figure \* ARABIC ">
        <w:r w:rsidR="009E6CBA">
          <w:rPr>
            <w:noProof/>
          </w:rPr>
          <w:t>1</w:t>
        </w:r>
      </w:fldSimple>
      <w:bookmarkEnd w:id="0"/>
      <w:r>
        <w:t xml:space="preserve">. </w:t>
      </w:r>
      <w:proofErr w:type="spellStart"/>
      <w:r>
        <w:t>Kombucha</w:t>
      </w:r>
      <w:proofErr w:type="spellEnd"/>
      <w:r>
        <w:t xml:space="preserve"> tweets per month in Insights repository.</w:t>
      </w:r>
    </w:p>
    <w:p w14:paraId="49A38E2D" w14:textId="217E34D1" w:rsidR="009E6CBA" w:rsidRDefault="00255218" w:rsidP="009E6CBA">
      <w:pPr>
        <w:keepNext/>
      </w:pPr>
      <w:r>
        <w:rPr>
          <w:noProof/>
        </w:rPr>
        <w:lastRenderedPageBreak/>
        <w:drawing>
          <wp:inline distT="0" distB="0" distL="0" distR="0" wp14:anchorId="01BD0009" wp14:editId="6B07D685">
            <wp:extent cx="6332220" cy="2920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MBUCHA_stats_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4242" w14:textId="2E2F8E06" w:rsidR="008317DF" w:rsidRDefault="009E6CBA" w:rsidP="009E6CBA">
      <w:pPr>
        <w:pStyle w:val="Caption"/>
      </w:pPr>
      <w:bookmarkStart w:id="1" w:name="_Ref464305506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. Locations for senders of </w:t>
      </w:r>
      <w:proofErr w:type="spellStart"/>
      <w:r>
        <w:t>kombucha</w:t>
      </w:r>
      <w:proofErr w:type="spellEnd"/>
      <w:r>
        <w:t xml:space="preserve"> tweets.</w:t>
      </w:r>
    </w:p>
    <w:p w14:paraId="052AD671" w14:textId="77777777" w:rsidR="009E6CBA" w:rsidRDefault="008317DF" w:rsidP="009E6CBA">
      <w:pPr>
        <w:keepNext/>
      </w:pPr>
      <w:r>
        <w:rPr>
          <w:noProof/>
        </w:rPr>
        <w:drawing>
          <wp:inline distT="0" distB="0" distL="0" distR="0" wp14:anchorId="79869E1B" wp14:editId="3C8D0329">
            <wp:extent cx="5963532" cy="2706624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BUCHA_stats_hashtag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b="527"/>
                    <a:stretch/>
                  </pic:blipFill>
                  <pic:spPr bwMode="auto">
                    <a:xfrm>
                      <a:off x="0" y="0"/>
                      <a:ext cx="6021905" cy="273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FA6E4" w14:textId="7501C612" w:rsidR="008317DF" w:rsidRDefault="009E6CBA" w:rsidP="009E6CBA">
      <w:pPr>
        <w:pStyle w:val="Caption"/>
      </w:pPr>
      <w:bookmarkStart w:id="2" w:name="_Ref46430679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. Hashtags in </w:t>
      </w:r>
      <w:proofErr w:type="spellStart"/>
      <w:r>
        <w:t>kombucha</w:t>
      </w:r>
      <w:proofErr w:type="spellEnd"/>
      <w:r>
        <w:t xml:space="preserve"> tweets</w:t>
      </w:r>
    </w:p>
    <w:p w14:paraId="0EFD1441" w14:textId="77777777" w:rsidR="009E6CBA" w:rsidRDefault="00D25CFE" w:rsidP="009E6CBA">
      <w:pPr>
        <w:keepNext/>
      </w:pPr>
      <w:r>
        <w:rPr>
          <w:noProof/>
        </w:rPr>
        <w:lastRenderedPageBreak/>
        <w:drawing>
          <wp:inline distT="0" distB="0" distL="0" distR="0" wp14:anchorId="57306B32" wp14:editId="504D270B">
            <wp:extent cx="6332220" cy="110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MBUCHA_stats_senti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6495" w14:textId="67E887D2" w:rsidR="00FA167D" w:rsidRDefault="009E6CBA" w:rsidP="009E6CBA">
      <w:pPr>
        <w:pStyle w:val="Caption"/>
      </w:pPr>
      <w:bookmarkStart w:id="3" w:name="_Ref464306813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3"/>
      <w:r>
        <w:t xml:space="preserve">. Sentiments in </w:t>
      </w:r>
      <w:proofErr w:type="spellStart"/>
      <w:r>
        <w:t>kombucha</w:t>
      </w:r>
      <w:proofErr w:type="spellEnd"/>
      <w:r>
        <w:t xml:space="preserve"> tweets.</w:t>
      </w:r>
    </w:p>
    <w:p w14:paraId="467D67FE" w14:textId="77777777" w:rsidR="00560625" w:rsidRDefault="00560625" w:rsidP="00560625">
      <w:r>
        <w:t xml:space="preserve">The loading process produced a series of tables with the base name “KOMBUCHA” (see </w:t>
      </w:r>
      <w:r>
        <w:fldChar w:fldCharType="begin"/>
      </w:r>
      <w:r>
        <w:instrText xml:space="preserve"> REF _Ref464304023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540B5E8D" w14:textId="77777777" w:rsidR="00560625" w:rsidRDefault="00560625" w:rsidP="00560625">
      <w:pPr>
        <w:pStyle w:val="Caption"/>
        <w:keepNext/>
      </w:pPr>
      <w:bookmarkStart w:id="4" w:name="_Ref46430402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E7E0D">
        <w:rPr>
          <w:noProof/>
        </w:rPr>
        <w:t>1</w:t>
      </w:r>
      <w:r>
        <w:fldChar w:fldCharType="end"/>
      </w:r>
      <w:bookmarkEnd w:id="4"/>
      <w:r>
        <w:t>. Insights for Twitter tables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2790"/>
        <w:gridCol w:w="6220"/>
      </w:tblGrid>
      <w:tr w:rsidR="00560625" w:rsidRPr="00500128" w14:paraId="775B06B6" w14:textId="77777777" w:rsidTr="00D93098">
        <w:trPr>
          <w:trHeight w:val="32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3AE9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Table Name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E7DF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500128"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</w:tr>
      <w:tr w:rsidR="00560625" w:rsidRPr="00500128" w14:paraId="7E605B7B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76DD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KOMBUCHA_TWEETS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FB23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 xml:space="preserve">Main table: text, URL, </w:t>
            </w:r>
          </w:p>
        </w:tc>
      </w:tr>
      <w:tr w:rsidR="00560625" w:rsidRPr="00500128" w14:paraId="154AE750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81DB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KOMBUCHA_HASHTAGS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9848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hashtags found in the messages, one row per hashtag.</w:t>
            </w:r>
          </w:p>
        </w:tc>
      </w:tr>
      <w:tr w:rsidR="00560625" w:rsidRPr="00500128" w14:paraId="75B30E32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A3C7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KOMBUCHA_LINKS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0093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Expansion of </w:t>
            </w:r>
            <w:proofErr w:type="spellStart"/>
            <w:r>
              <w:rPr>
                <w:rFonts w:ascii="Calibri" w:hAnsi="Calibri"/>
                <w:color w:val="000000"/>
              </w:rPr>
              <w:t>tinyURL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links in messages to the full URL.</w:t>
            </w:r>
          </w:p>
        </w:tc>
      </w:tr>
      <w:tr w:rsidR="00560625" w:rsidRPr="00500128" w14:paraId="19E3554F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8BAC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KOMBUCHA_LOCATIONS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3AE7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Lat</w:t>
            </w:r>
            <w:proofErr w:type="spellEnd"/>
            <w:r>
              <w:rPr>
                <w:rFonts w:ascii="Calibri" w:hAnsi="Calibri"/>
                <w:color w:val="000000"/>
              </w:rPr>
              <w:t>/Lon location – user profile, message transmission.</w:t>
            </w:r>
          </w:p>
        </w:tc>
      </w:tr>
      <w:tr w:rsidR="00560625" w:rsidRPr="00500128" w14:paraId="39792E74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3AD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KOMBUCHA_MEDIA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64BB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Expanded URLs media locations</w:t>
            </w:r>
          </w:p>
        </w:tc>
      </w:tr>
      <w:tr w:rsidR="00560625" w:rsidRPr="00500128" w14:paraId="3005B039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EDC8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KOMBUCHA_SENTIMENTS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0319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Polarity and text that indicate sentiment</w:t>
            </w:r>
            <w:r w:rsidRPr="00500128">
              <w:rPr>
                <w:rFonts w:ascii="Calibri" w:hAnsi="Calibri"/>
                <w:color w:val="000000"/>
              </w:rPr>
              <w:t> </w:t>
            </w:r>
          </w:p>
        </w:tc>
      </w:tr>
      <w:tr w:rsidR="00560625" w:rsidRPr="00500128" w14:paraId="546F4C05" w14:textId="77777777" w:rsidTr="00D93098">
        <w:trPr>
          <w:trHeight w:val="320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41E3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500128">
              <w:rPr>
                <w:rFonts w:ascii="Calibri" w:hAnsi="Calibri"/>
                <w:color w:val="000000"/>
              </w:rPr>
              <w:t>KOMBUCHA_USERS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90BC" w14:textId="77777777" w:rsidR="00560625" w:rsidRPr="00500128" w:rsidRDefault="00560625" w:rsidP="00D93098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Id, name and screen name</w:t>
            </w:r>
          </w:p>
        </w:tc>
      </w:tr>
    </w:tbl>
    <w:p w14:paraId="4CC43FD8" w14:textId="77777777" w:rsidR="00560625" w:rsidRDefault="00560625" w:rsidP="00560625">
      <w:r>
        <w:t>All of the tables have the key MESSAGE_ID (e.g., “</w:t>
      </w:r>
      <w:r w:rsidRPr="004609F7">
        <w:t>tag:search.twitter.com,</w:t>
      </w:r>
      <w:r>
        <w:t xml:space="preserve"> </w:t>
      </w:r>
      <w:r w:rsidRPr="004609F7">
        <w:t>2005:</w:t>
      </w:r>
      <w:r>
        <w:t xml:space="preserve"> </w:t>
      </w:r>
      <w:r w:rsidRPr="004609F7">
        <w:t>600637624315813888</w:t>
      </w:r>
      <w:r>
        <w:t>”), so that the data from different tables can be joined together as needed.</w:t>
      </w:r>
    </w:p>
    <w:p w14:paraId="77B54BC8" w14:textId="223B812B" w:rsidR="00702EED" w:rsidRDefault="00AE7E0D" w:rsidP="002C0398">
      <w:r>
        <w:t>An example set of tweet texts f</w:t>
      </w:r>
      <w:r w:rsidR="00560625">
        <w:t>rom the KOMBUCHA_TWEETS table</w:t>
      </w:r>
      <w:r>
        <w:t xml:space="preserve"> is shown in </w:t>
      </w:r>
      <w:r>
        <w:fldChar w:fldCharType="begin"/>
      </w:r>
      <w:r>
        <w:instrText xml:space="preserve"> REF _Ref464309582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>.</w:t>
      </w:r>
    </w:p>
    <w:p w14:paraId="6E762B31" w14:textId="748CA401" w:rsidR="00AE7E0D" w:rsidRDefault="00AE7E0D" w:rsidP="00AE7E0D">
      <w:pPr>
        <w:pStyle w:val="Caption"/>
        <w:keepNext/>
      </w:pPr>
      <w:bookmarkStart w:id="5" w:name="_Ref464309582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5"/>
      <w:r>
        <w:t>. Example tweet texts.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9962"/>
      </w:tblGrid>
      <w:tr w:rsidR="009E43B1" w:rsidRPr="009E43B1" w14:paraId="0ED7ED17" w14:textId="77777777" w:rsidTr="00AE7E0D">
        <w:trPr>
          <w:trHeight w:val="320"/>
        </w:trPr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025D4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b/>
                <w:color w:val="000000"/>
              </w:rPr>
            </w:pPr>
            <w:r w:rsidRPr="009E43B1">
              <w:rPr>
                <w:rFonts w:ascii="Calibri" w:hAnsi="Calibri"/>
                <w:b/>
                <w:color w:val="000000"/>
              </w:rPr>
              <w:t>MESSAGE_BODY</w:t>
            </w:r>
          </w:p>
        </w:tc>
      </w:tr>
      <w:tr w:rsidR="009E43B1" w:rsidRPr="009E43B1" w14:paraId="3CF2C18E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F523E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RT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craftyleftdee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Slumped brown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bottle for spoon rest #ecofriendly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etsymntt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CraftyleftDee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http://t.co/Qt75VOMuY8 via @Etsy</w:t>
            </w:r>
          </w:p>
        </w:tc>
      </w:tr>
      <w:tr w:rsidR="009E43B1" w:rsidRPr="009E43B1" w14:paraId="1A740248" w14:textId="77777777" w:rsidTr="00AE7E0D">
        <w:trPr>
          <w:trHeight w:val="32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844CB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lastRenderedPageBreak/>
              <w:t>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Thrill Hill, Ginger Berry, Thai Temple (Lemon Grass, Lime Leaf)</w:t>
            </w:r>
          </w:p>
        </w:tc>
      </w:tr>
      <w:tr w:rsidR="009E43B1" w:rsidRPr="009E43B1" w14:paraId="56F93CF7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83229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I'm really enjoying this Ginger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from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livekombucha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- and the cap says "we're 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betterâ</w:t>
            </w:r>
            <w:proofErr w:type="spellEnd"/>
            <w:r w:rsidRPr="009E43B1">
              <w:rPr>
                <w:rFonts w:ascii="Calibri" w:hAnsi="Calibri"/>
                <w:color w:val="000000"/>
              </w:rPr>
              <w:t>€¦ http://t.co/MEfCKBrNXX</w:t>
            </w:r>
          </w:p>
        </w:tc>
      </w:tr>
      <w:tr w:rsidR="009E43B1" w:rsidRPr="009E43B1" w14:paraId="7112E2D5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4A320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Homemade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first taste.  So freaking delicious! This is my fermented beverage for the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GreyCup</w:t>
            </w:r>
            <w:proofErr w:type="spellEnd"/>
          </w:p>
        </w:tc>
      </w:tr>
      <w:tr w:rsidR="009E43B1" w:rsidRPr="009E43B1" w14:paraId="7791AA16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4E7E8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Burnt cookies,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buchi_kombucha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>, and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bongojava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coffee = good morning! #wakeup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#paleo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grainfree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http://t.co/TPis5SlC8a</w:t>
            </w:r>
          </w:p>
        </w:tc>
      </w:tr>
      <w:tr w:rsidR="009E43B1" w:rsidRPr="009E43B1" w14:paraId="3DB59E75" w14:textId="77777777" w:rsidTr="00AE7E0D">
        <w:trPr>
          <w:trHeight w:val="640"/>
        </w:trPr>
        <w:tc>
          <w:tcPr>
            <w:tcW w:w="9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5442E" w14:textId="77777777" w:rsidR="009E43B1" w:rsidRPr="009E43B1" w:rsidRDefault="009E43B1" w:rsidP="009E43B1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9E43B1">
              <w:rPr>
                <w:rFonts w:ascii="Calibri" w:hAnsi="Calibri"/>
                <w:color w:val="000000"/>
              </w:rPr>
              <w:t>RT @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dbzweier</w:t>
            </w:r>
            <w:proofErr w:type="spellEnd"/>
            <w:r w:rsidRPr="009E43B1">
              <w:rPr>
                <w:rFonts w:ascii="Calibri" w:hAnsi="Calibri"/>
                <w:color w:val="000000"/>
              </w:rPr>
              <w:t>: #</w:t>
            </w:r>
            <w:proofErr w:type="spellStart"/>
            <w:r w:rsidRPr="009E43B1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9E43B1">
              <w:rPr>
                <w:rFonts w:ascii="Calibri" w:hAnsi="Calibri"/>
                <w:color w:val="000000"/>
              </w:rPr>
              <w:t xml:space="preserve"> for breakfast, lunch and dinner gets expensive. So I decided to brew my own: http://t.co/GkXbWtC5vy</w:t>
            </w:r>
          </w:p>
        </w:tc>
      </w:tr>
    </w:tbl>
    <w:p w14:paraId="2CE317F4" w14:textId="116A7002" w:rsidR="009E43B1" w:rsidRDefault="007E11FE" w:rsidP="002C0398">
      <w:r>
        <w:fldChar w:fldCharType="begin"/>
      </w:r>
      <w:r>
        <w:instrText xml:space="preserve"> REF _Ref464301680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 xml:space="preserve"> shows example user information from KOMBACHA_TWEETS.  Note again that USER_GENDER is a field generated by IBM Social Media Analytics.</w:t>
      </w:r>
    </w:p>
    <w:p w14:paraId="2B76DC3B" w14:textId="385642D9" w:rsidR="00555D52" w:rsidRDefault="00555D52" w:rsidP="00555D52">
      <w:pPr>
        <w:pStyle w:val="Caption"/>
        <w:keepNext/>
      </w:pPr>
      <w:bookmarkStart w:id="6" w:name="_Ref464301680"/>
      <w:r>
        <w:t xml:space="preserve">Table </w:t>
      </w:r>
      <w:fldSimple w:instr=" SEQ Table \* ARABIC ">
        <w:r w:rsidR="00AE7E0D">
          <w:rPr>
            <w:noProof/>
          </w:rPr>
          <w:t>3</w:t>
        </w:r>
      </w:fldSimple>
      <w:bookmarkEnd w:id="6"/>
      <w:r>
        <w:t>. Example rows of user information</w:t>
      </w:r>
    </w:p>
    <w:tbl>
      <w:tblPr>
        <w:tblW w:w="9962" w:type="dxa"/>
        <w:tblLayout w:type="fixed"/>
        <w:tblLook w:val="04A0" w:firstRow="1" w:lastRow="0" w:firstColumn="1" w:lastColumn="0" w:noHBand="0" w:noVBand="1"/>
      </w:tblPr>
      <w:tblGrid>
        <w:gridCol w:w="1166"/>
        <w:gridCol w:w="1444"/>
        <w:gridCol w:w="5846"/>
        <w:gridCol w:w="1506"/>
      </w:tblGrid>
      <w:tr w:rsidR="00555D52" w:rsidRPr="00143F69" w14:paraId="2237C63B" w14:textId="77777777" w:rsidTr="00555D52">
        <w:trPr>
          <w:trHeight w:val="96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D0854" w14:textId="604F46D6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</w:t>
            </w:r>
            <w:r w:rsidR="00555D52">
              <w:rPr>
                <w:rFonts w:ascii="Calibri" w:hAnsi="Calibri"/>
                <w:b/>
                <w:bCs/>
                <w:color w:val="000000"/>
              </w:rPr>
              <w:t xml:space="preserve"> </w:t>
            </w:r>
            <w:r w:rsidRPr="00143F69">
              <w:rPr>
                <w:rFonts w:ascii="Calibri" w:hAnsi="Calibri"/>
                <w:b/>
                <w:bCs/>
                <w:color w:val="000000"/>
              </w:rPr>
              <w:t>GENDER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56D5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USER_SCREEN_NAME</w:t>
            </w:r>
          </w:p>
        </w:tc>
        <w:tc>
          <w:tcPr>
            <w:tcW w:w="5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488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USER_SUMMARY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ECB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43F69">
              <w:rPr>
                <w:rFonts w:ascii="Calibri" w:hAnsi="Calibri"/>
                <w:b/>
                <w:bCs/>
                <w:color w:val="000000"/>
              </w:rPr>
              <w:t>USER_LOCATION_DISPLAY_NAME</w:t>
            </w:r>
          </w:p>
        </w:tc>
      </w:tr>
      <w:tr w:rsidR="00555D52" w:rsidRPr="00143F69" w14:paraId="4248B7F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D2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2CF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adams_madeline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8149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An artist in Alabama.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7BB5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 </w:t>
            </w:r>
          </w:p>
        </w:tc>
      </w:tr>
      <w:tr w:rsidR="00555D52" w:rsidRPr="00143F69" w14:paraId="1C301154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E660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EFCE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AileenMcGraw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3804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 xml:space="preserve">A little heart and a whole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lotta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floral.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512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Evanston, IL / Elsewhere</w:t>
            </w:r>
          </w:p>
        </w:tc>
      </w:tr>
      <w:tr w:rsidR="00555D52" w:rsidRPr="00143F69" w14:paraId="2F3CDA2C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F28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11DA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amphore_oz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5967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 xml:space="preserve">Producer of Sydney's finest Ginger Brew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Kombucha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&amp; the super-probiotic, dairy-free, sugar-free Coco-Kefir.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0489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Sydney, Australia</w:t>
            </w:r>
          </w:p>
        </w:tc>
      </w:tr>
      <w:tr w:rsidR="00555D52" w:rsidRPr="00143F69" w14:paraId="066BFE8B" w14:textId="77777777" w:rsidTr="00555D52">
        <w:trPr>
          <w:trHeight w:val="63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8F71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CA7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annedooner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E7247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minneapolis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athleta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. W hotel. travel. fitness. fashion. food. Instagram: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lizannedooner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FA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Edina, MN</w:t>
            </w:r>
          </w:p>
        </w:tc>
      </w:tr>
      <w:tr w:rsidR="00555D52" w:rsidRPr="00143F69" w14:paraId="5A9EC657" w14:textId="77777777" w:rsidTr="00555D52">
        <w:trPr>
          <w:trHeight w:val="32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C68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unknown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07EF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AquaPamela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32746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Tillbaka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till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grundlÃ¤ggande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A54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estocolmo</w:t>
            </w:r>
            <w:proofErr w:type="spellEnd"/>
          </w:p>
        </w:tc>
      </w:tr>
      <w:tr w:rsidR="00555D52" w:rsidRPr="00143F69" w14:paraId="01C230A3" w14:textId="77777777" w:rsidTr="00555D52">
        <w:trPr>
          <w:trHeight w:val="935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111" w14:textId="39BDB74C" w:rsidR="00143F69" w:rsidRPr="00143F69" w:rsidRDefault="004D1792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F</w:t>
            </w:r>
            <w:r w:rsidR="00143F69" w:rsidRPr="00143F69">
              <w:rPr>
                <w:rFonts w:ascii="Calibri" w:hAnsi="Calibri"/>
                <w:color w:val="000000"/>
              </w:rPr>
              <w:t>emale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DD82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proofErr w:type="spellStart"/>
            <w:r w:rsidRPr="00143F69">
              <w:rPr>
                <w:rFonts w:ascii="Calibri" w:hAnsi="Calibri"/>
                <w:color w:val="000000"/>
              </w:rPr>
              <w:t>bAdLadyVet</w:t>
            </w:r>
            <w:proofErr w:type="spellEnd"/>
          </w:p>
        </w:tc>
        <w:tc>
          <w:tcPr>
            <w:tcW w:w="5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B73D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#Veteran #Student #Millennial #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MotivatingTeenSpirit</w:t>
            </w:r>
            <w:proofErr w:type="spellEnd"/>
            <w:r w:rsidRPr="00143F69">
              <w:rPr>
                <w:rFonts w:ascii="Calibri" w:hAnsi="Calibri"/>
                <w:color w:val="000000"/>
              </w:rPr>
              <w:t xml:space="preserve"> #Volunteer #Advocate #Feminist does NOT = man 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haterâœŒï</w:t>
            </w:r>
            <w:proofErr w:type="spellEnd"/>
            <w:r w:rsidRPr="00143F69">
              <w:rPr>
                <w:rFonts w:ascii="Calibri" w:hAnsi="Calibri"/>
                <w:color w:val="000000"/>
              </w:rPr>
              <w:t>¸ #Videographer #</w:t>
            </w:r>
            <w:proofErr w:type="spellStart"/>
            <w:r w:rsidRPr="00143F69">
              <w:rPr>
                <w:rFonts w:ascii="Calibri" w:hAnsi="Calibri"/>
                <w:color w:val="000000"/>
              </w:rPr>
              <w:t>SocialEntrepreneur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9864" w14:textId="77777777" w:rsidR="00143F69" w:rsidRPr="00143F69" w:rsidRDefault="00143F69" w:rsidP="00143F69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143F69">
              <w:rPr>
                <w:rFonts w:ascii="Calibri" w:hAnsi="Calibri"/>
                <w:color w:val="000000"/>
              </w:rPr>
              <w:t>California, USA</w:t>
            </w:r>
          </w:p>
        </w:tc>
      </w:tr>
    </w:tbl>
    <w:p w14:paraId="3BAD72D0" w14:textId="25B2DDD7" w:rsidR="00B21F37" w:rsidRPr="00FA167D" w:rsidRDefault="00FA167D" w:rsidP="002C0398">
      <w:r>
        <w:t xml:space="preserve">Some examples of </w:t>
      </w:r>
      <w:r w:rsidR="007D372A">
        <w:t xml:space="preserve">negative and positive </w:t>
      </w:r>
      <w:r>
        <w:t>sentiment words that Insights for Twitter detected are shown i</w:t>
      </w:r>
      <w:r w:rsidR="00500128">
        <w:t>n</w:t>
      </w:r>
      <w:r w:rsidR="007E11FE">
        <w:t xml:space="preserve"> </w:t>
      </w:r>
      <w:r w:rsidR="007E11FE">
        <w:fldChar w:fldCharType="begin"/>
      </w:r>
      <w:r w:rsidR="007E11FE">
        <w:instrText xml:space="preserve"> REF _Ref464301721 \h </w:instrText>
      </w:r>
      <w:r w:rsidR="007E11FE">
        <w:fldChar w:fldCharType="separate"/>
      </w:r>
      <w:r w:rsidR="007E11FE">
        <w:t xml:space="preserve">Table </w:t>
      </w:r>
      <w:r w:rsidR="007E11FE">
        <w:rPr>
          <w:noProof/>
        </w:rPr>
        <w:t>4</w:t>
      </w:r>
      <w:r w:rsidR="007E11FE">
        <w:fldChar w:fldCharType="end"/>
      </w:r>
      <w:r w:rsidR="00500128">
        <w:t>.</w:t>
      </w:r>
    </w:p>
    <w:p w14:paraId="6EFA9258" w14:textId="45D614C2" w:rsidR="00FA167D" w:rsidRDefault="00FA167D" w:rsidP="00FA167D">
      <w:pPr>
        <w:pStyle w:val="Caption"/>
        <w:keepNext/>
      </w:pPr>
      <w:bookmarkStart w:id="7" w:name="_Ref464301721"/>
      <w:r>
        <w:lastRenderedPageBreak/>
        <w:t xml:space="preserve">Table </w:t>
      </w:r>
      <w:fldSimple w:instr=" SEQ Table \* ARABIC ">
        <w:r w:rsidR="00AE7E0D">
          <w:rPr>
            <w:noProof/>
          </w:rPr>
          <w:t>4</w:t>
        </w:r>
      </w:fldSimple>
      <w:bookmarkEnd w:id="7"/>
      <w:r>
        <w:t xml:space="preserve">. </w:t>
      </w:r>
      <w:proofErr w:type="spellStart"/>
      <w:r>
        <w:t>Kombucha</w:t>
      </w:r>
      <w:proofErr w:type="spellEnd"/>
      <w:r>
        <w:t xml:space="preserve"> sentiment information</w:t>
      </w:r>
    </w:p>
    <w:tbl>
      <w:tblPr>
        <w:tblW w:w="4583" w:type="dxa"/>
        <w:tblLook w:val="04A0" w:firstRow="1" w:lastRow="0" w:firstColumn="1" w:lastColumn="0" w:noHBand="0" w:noVBand="1"/>
      </w:tblPr>
      <w:tblGrid>
        <w:gridCol w:w="2491"/>
        <w:gridCol w:w="2092"/>
      </w:tblGrid>
      <w:tr w:rsidR="00FA167D" w:rsidRPr="00FA167D" w14:paraId="054D256C" w14:textId="77777777" w:rsidTr="00FA167D">
        <w:trPr>
          <w:trHeight w:val="320"/>
        </w:trPr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4F5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SENTIMENT_POLARITY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92F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A167D">
              <w:rPr>
                <w:rFonts w:ascii="Calibri" w:hAnsi="Calibri"/>
                <w:b/>
                <w:bCs/>
                <w:color w:val="000000"/>
              </w:rPr>
              <w:t>SENTIMENT_TERM</w:t>
            </w:r>
          </w:p>
        </w:tc>
      </w:tr>
      <w:tr w:rsidR="00FA167D" w:rsidRPr="00FA167D" w14:paraId="7769111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4F7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6628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nightmares</w:t>
            </w:r>
          </w:p>
        </w:tc>
      </w:tr>
      <w:tr w:rsidR="00FA167D" w:rsidRPr="00FA167D" w14:paraId="39B4D0CB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128C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361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problem</w:t>
            </w:r>
          </w:p>
        </w:tc>
      </w:tr>
      <w:tr w:rsidR="00FA167D" w:rsidRPr="00FA167D" w14:paraId="4ED4A9D7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DDAD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1F32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ran out of</w:t>
            </w:r>
          </w:p>
        </w:tc>
      </w:tr>
      <w:tr w:rsidR="00FA167D" w:rsidRPr="00FA167D" w14:paraId="544612C4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6D6E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NEGATIVE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403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miserable</w:t>
            </w:r>
          </w:p>
        </w:tc>
      </w:tr>
      <w:tr w:rsidR="00FA167D" w:rsidRPr="00FA167D" w14:paraId="221899E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D49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06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best</w:t>
            </w:r>
          </w:p>
        </w:tc>
      </w:tr>
      <w:tr w:rsidR="00FA167D" w:rsidRPr="00FA167D" w14:paraId="46C1C24C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F244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406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Love</w:t>
            </w:r>
          </w:p>
        </w:tc>
      </w:tr>
      <w:tr w:rsidR="00FA167D" w:rsidRPr="00FA167D" w14:paraId="195DC309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877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A250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tasty</w:t>
            </w:r>
          </w:p>
        </w:tc>
      </w:tr>
      <w:tr w:rsidR="00FA167D" w:rsidRPr="00FA167D" w14:paraId="47BEF92E" w14:textId="77777777" w:rsidTr="00FA167D">
        <w:trPr>
          <w:trHeight w:val="320"/>
        </w:trPr>
        <w:tc>
          <w:tcPr>
            <w:tcW w:w="2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004B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6C9" w14:textId="77777777" w:rsidR="00FA167D" w:rsidRPr="00FA167D" w:rsidRDefault="00FA167D" w:rsidP="00FA167D">
            <w:pPr>
              <w:spacing w:before="0" w:after="0" w:line="240" w:lineRule="auto"/>
              <w:rPr>
                <w:rFonts w:ascii="Calibri" w:hAnsi="Calibri"/>
                <w:color w:val="000000"/>
              </w:rPr>
            </w:pPr>
            <w:r w:rsidRPr="00FA167D">
              <w:rPr>
                <w:rFonts w:ascii="Calibri" w:hAnsi="Calibri"/>
                <w:color w:val="000000"/>
              </w:rPr>
              <w:t>beneficial</w:t>
            </w:r>
          </w:p>
        </w:tc>
      </w:tr>
    </w:tbl>
    <w:p w14:paraId="081A6D02" w14:textId="77777777" w:rsidR="00B21F37" w:rsidRDefault="00B21F37" w:rsidP="002C0398"/>
    <w:p w14:paraId="5631B45A" w14:textId="2217F09C" w:rsidR="0086759C" w:rsidRDefault="007D79AA" w:rsidP="000F0F54">
      <w:pPr>
        <w:pStyle w:val="Heading2"/>
      </w:pPr>
      <w:r>
        <w:t>SQL Queries</w:t>
      </w:r>
    </w:p>
    <w:p w14:paraId="15435DDD" w14:textId="2B408AB8" w:rsidR="00DA4566" w:rsidRDefault="007D79AA" w:rsidP="004541E1">
      <w:r>
        <w:t>Several SQL queries were run to gain insights into the data.</w:t>
      </w:r>
      <w:r w:rsidR="004D1792">
        <w:t xml:space="preserve">  In support of these queries, a view called SENTIMENT was created. The code to create that view is in the </w:t>
      </w:r>
      <w:r w:rsidR="00D7291A">
        <w:t>appendix.</w:t>
      </w:r>
      <w:r w:rsidR="004D1792">
        <w:t xml:space="preserve"> </w:t>
      </w:r>
    </w:p>
    <w:p w14:paraId="016D0625" w14:textId="3E988C59" w:rsidR="00C15053" w:rsidRDefault="00C15053" w:rsidP="004541E1">
      <w:r>
        <w:rPr>
          <w:noProof/>
        </w:rPr>
        <w:drawing>
          <wp:inline distT="0" distB="0" distL="0" distR="0" wp14:anchorId="3AE1527F" wp14:editId="27C7FF44">
            <wp:extent cx="4925695" cy="816610"/>
            <wp:effectExtent l="0" t="0" r="1905" b="0"/>
            <wp:docPr id="17" name="Picture 17" descr="../../Desktop/Screen%20Shot%202016-10-16%20at%208.29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10-16%20at%208.29.55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2390" w14:textId="68C6DBB9" w:rsidR="00CF497D" w:rsidRDefault="00C15053" w:rsidP="004541E1">
      <w:r>
        <w:rPr>
          <w:noProof/>
        </w:rPr>
        <w:drawing>
          <wp:inline distT="0" distB="0" distL="0" distR="0" wp14:anchorId="5F89DD7C" wp14:editId="35787FAD">
            <wp:extent cx="6327775" cy="987425"/>
            <wp:effectExtent l="0" t="0" r="0" b="3175"/>
            <wp:docPr id="19" name="Picture 19" descr="../../Desktop/Screen%20Shot%202016-10-16%20at%208.31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10-16%20at%208.31.42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this</w:t>
      </w:r>
      <w:r w:rsidR="000D1E8D">
        <w:t xml:space="preserve"> query found the top terms related to tweets that were analyzed to be negative.</w:t>
      </w:r>
    </w:p>
    <w:p w14:paraId="52C72536" w14:textId="7111F5F7" w:rsidR="00C64B9F" w:rsidRDefault="00C64B9F" w:rsidP="004541E1">
      <w:r>
        <w:rPr>
          <w:noProof/>
        </w:rPr>
        <w:lastRenderedPageBreak/>
        <w:drawing>
          <wp:inline distT="0" distB="0" distL="0" distR="0" wp14:anchorId="59160049" wp14:editId="5F892C95">
            <wp:extent cx="4805807" cy="14134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1-neg-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49" cy="14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4D60" w14:textId="7A541351" w:rsidR="000D1E8D" w:rsidRDefault="00394233" w:rsidP="004541E1">
      <w:r>
        <w:t>With this result:</w:t>
      </w:r>
    </w:p>
    <w:p w14:paraId="31FAB73B" w14:textId="7B3D4051" w:rsidR="00394233" w:rsidRDefault="00394233" w:rsidP="004541E1">
      <w:r>
        <w:rPr>
          <w:noProof/>
        </w:rPr>
        <w:drawing>
          <wp:inline distT="0" distB="0" distL="0" distR="0" wp14:anchorId="77D95550" wp14:editId="3707FEE3">
            <wp:extent cx="6332220" cy="2474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1-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E586" w14:textId="2C803FD9" w:rsidR="008D0267" w:rsidRDefault="008D0267" w:rsidP="004541E1">
      <w:r>
        <w:t xml:space="preserve">Looking at this deeper, the following query in </w:t>
      </w:r>
    </w:p>
    <w:p w14:paraId="11A4F842" w14:textId="7DD9BE97" w:rsidR="008D0267" w:rsidRDefault="008D0267" w:rsidP="004541E1">
      <w:r>
        <w:rPr>
          <w:noProof/>
        </w:rPr>
        <w:drawing>
          <wp:inline distT="0" distB="0" distL="0" distR="0" wp14:anchorId="257196F4" wp14:editId="0F7C8589">
            <wp:extent cx="3535807" cy="123637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2-neg-term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79" cy="12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268D" w14:textId="0881FF6E" w:rsidR="00394233" w:rsidRDefault="008D0267" w:rsidP="004541E1">
      <w:r>
        <w:rPr>
          <w:noProof/>
        </w:rPr>
        <w:lastRenderedPageBreak/>
        <w:drawing>
          <wp:inline distT="0" distB="0" distL="0" distR="0" wp14:anchorId="7E30C8EB" wp14:editId="7556BE4F">
            <wp:extent cx="6332220" cy="2483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2-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9173" w14:textId="072826E2" w:rsidR="00394233" w:rsidRDefault="00D7291A" w:rsidP="004541E1">
      <w:bookmarkStart w:id="8" w:name="_GoBack"/>
      <w:r>
        <w:rPr>
          <w:noProof/>
        </w:rPr>
        <w:drawing>
          <wp:inline distT="0" distB="0" distL="0" distR="0" wp14:anchorId="2A686918" wp14:editId="0EBA833F">
            <wp:extent cx="5321300" cy="17653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3-country-retwe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7683587" w14:textId="0F7C6C9C" w:rsidR="003977AD" w:rsidRDefault="003977AD" w:rsidP="004541E1">
      <w:r>
        <w:rPr>
          <w:noProof/>
        </w:rPr>
        <w:drawing>
          <wp:inline distT="0" distB="0" distL="0" distR="0" wp14:anchorId="335F5099" wp14:editId="38C35D8F">
            <wp:extent cx="6332220" cy="2237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3-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4D61" w14:textId="49105308" w:rsidR="004159DA" w:rsidRDefault="00CF497D" w:rsidP="004159DA">
      <w:pPr>
        <w:pStyle w:val="Heading2"/>
      </w:pPr>
      <w:r>
        <w:lastRenderedPageBreak/>
        <w:t>Analysis with R</w:t>
      </w:r>
    </w:p>
    <w:p w14:paraId="2F42AA5E" w14:textId="77777777" w:rsidR="007D79AA" w:rsidRPr="00F53B2F" w:rsidRDefault="007D79AA" w:rsidP="004541E1"/>
    <w:p w14:paraId="5D9D31F7" w14:textId="28EEA095" w:rsidR="0086759C" w:rsidRDefault="0086759C" w:rsidP="000F0F54">
      <w:pPr>
        <w:pStyle w:val="Heading2"/>
      </w:pPr>
      <w:r>
        <w:t>Limitations and Future Research</w:t>
      </w:r>
    </w:p>
    <w:p w14:paraId="45A67CF7" w14:textId="78F23141" w:rsidR="00BD3C28" w:rsidRDefault="00167D46" w:rsidP="000F0F54">
      <w:r>
        <w:t>.</w:t>
      </w:r>
      <w:r w:rsidR="00D26492">
        <w:t xml:space="preserve">  </w:t>
      </w:r>
    </w:p>
    <w:p w14:paraId="7F27FA66" w14:textId="77777777" w:rsidR="0086759C" w:rsidRDefault="0086759C" w:rsidP="000F0F54">
      <w:pPr>
        <w:pStyle w:val="Heading2"/>
        <w:rPr>
          <w:i/>
        </w:rPr>
      </w:pPr>
      <w:r>
        <w:t>Conclusions</w:t>
      </w:r>
    </w:p>
    <w:p w14:paraId="3BBE1078" w14:textId="626597C7" w:rsidR="0086759C" w:rsidRPr="00F53B2F" w:rsidRDefault="0086759C" w:rsidP="00C60AC6">
      <w:pPr>
        <w:tabs>
          <w:tab w:val="left" w:pos="1517"/>
        </w:tabs>
      </w:pPr>
    </w:p>
    <w:p w14:paraId="4D0CEEA4" w14:textId="3ECB8771" w:rsidR="003C56C0" w:rsidRPr="00941A56" w:rsidRDefault="003C56C0" w:rsidP="000F0F54">
      <w:pPr>
        <w:pStyle w:val="Heading2"/>
      </w:pPr>
      <w:r w:rsidRPr="00941A56">
        <w:t>References</w:t>
      </w:r>
    </w:p>
    <w:p w14:paraId="2BF2AE1D" w14:textId="77777777" w:rsidR="00B430E4" w:rsidRDefault="00B430E4" w:rsidP="00AC7A9A"/>
    <w:p w14:paraId="4603ED64" w14:textId="171229C0" w:rsidR="00FA167D" w:rsidRDefault="00B430E4" w:rsidP="00AC7A9A">
      <w:r>
        <w:t xml:space="preserve">IBM, </w:t>
      </w:r>
      <w:r w:rsidR="00FE2B09">
        <w:t xml:space="preserve">2016, </w:t>
      </w:r>
      <w:r>
        <w:t>“</w:t>
      </w:r>
      <w:r w:rsidR="00480406" w:rsidRPr="00480406">
        <w:t>About Insights for Twitter</w:t>
      </w:r>
      <w:r>
        <w:t xml:space="preserve">”.  Retrieved </w:t>
      </w:r>
      <w:r w:rsidR="00480406">
        <w:t xml:space="preserve">from </w:t>
      </w:r>
      <w:r w:rsidR="00FA167D" w:rsidRPr="00FA167D">
        <w:t>https://console.ng.bluemix.net/docs/services/Twitter/twitter_overview.html#about_twitter</w:t>
      </w:r>
    </w:p>
    <w:p w14:paraId="0F82C312" w14:textId="77777777" w:rsidR="00C145D5" w:rsidRDefault="00C145D5" w:rsidP="00C145D5">
      <w:pPr>
        <w:pStyle w:val="Heading2"/>
        <w:rPr>
          <w:iCs w:val="0"/>
          <w:szCs w:val="24"/>
        </w:rPr>
      </w:pPr>
      <w:r>
        <w:br w:type="page"/>
      </w:r>
      <w:r>
        <w:rPr>
          <w:iCs w:val="0"/>
          <w:szCs w:val="24"/>
        </w:rPr>
        <w:lastRenderedPageBreak/>
        <w:t>Appendix: Supporting Information</w:t>
      </w:r>
    </w:p>
    <w:p w14:paraId="6E03F241" w14:textId="03269F57" w:rsidR="00687E76" w:rsidRDefault="004D1792" w:rsidP="00687E76">
      <w:pPr>
        <w:rPr>
          <w:b/>
        </w:rPr>
      </w:pPr>
      <w:r>
        <w:rPr>
          <w:b/>
        </w:rPr>
        <w:t>SQL</w:t>
      </w:r>
      <w:r w:rsidR="00687E76">
        <w:rPr>
          <w:b/>
        </w:rPr>
        <w:t xml:space="preserve"> code:</w:t>
      </w:r>
    </w:p>
    <w:p w14:paraId="01D61AE0" w14:textId="0DD1C1A5" w:rsidR="004D1792" w:rsidRPr="004D1792" w:rsidRDefault="004D1792" w:rsidP="00687E76">
      <w:r>
        <w:t>The following code was used to create the sentiment view:</w:t>
      </w:r>
    </w:p>
    <w:p w14:paraId="6EB727EF" w14:textId="63139877" w:rsidR="00C017E6" w:rsidRDefault="004D1792">
      <w:pPr>
        <w:spacing w:before="0"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01CCFC5A" wp14:editId="1E4A671A">
            <wp:extent cx="4678807" cy="260768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SENTIMENT-view-cre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85" cy="26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7E6">
        <w:rPr>
          <w:b/>
        </w:rPr>
        <w:br w:type="page"/>
      </w:r>
    </w:p>
    <w:p w14:paraId="43BC8444" w14:textId="7F0E9D58" w:rsidR="00687E76" w:rsidRPr="00687E76" w:rsidRDefault="00687E76" w:rsidP="00687E76">
      <w:pPr>
        <w:rPr>
          <w:b/>
        </w:rPr>
      </w:pPr>
      <w:r w:rsidRPr="00687E76">
        <w:rPr>
          <w:b/>
        </w:rPr>
        <w:lastRenderedPageBreak/>
        <w:t>R source code:</w:t>
      </w:r>
    </w:p>
    <w:p w14:paraId="1B5028DD" w14:textId="7722465C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6D3C6945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34E73E04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714E9055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b/>
          <w:sz w:val="20"/>
          <w:szCs w:val="20"/>
        </w:rPr>
      </w:pPr>
    </w:p>
    <w:p w14:paraId="2642F21A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sectPr w:rsidR="00687E76" w:rsidRPr="00C017E6" w:rsidSect="004C7241">
      <w:headerReference w:type="default" r:id="rId21"/>
      <w:footerReference w:type="even" r:id="rId22"/>
      <w:footerReference w:type="default" r:id="rId23"/>
      <w:headerReference w:type="first" r:id="rId24"/>
      <w:pgSz w:w="12240" w:h="15840"/>
      <w:pgMar w:top="1710" w:right="1134" w:bottom="1710" w:left="1134" w:header="113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91672" w14:textId="77777777" w:rsidR="00EF06B6" w:rsidRDefault="00EF06B6">
      <w:r>
        <w:separator/>
      </w:r>
    </w:p>
  </w:endnote>
  <w:endnote w:type="continuationSeparator" w:id="0">
    <w:p w14:paraId="12D0CF8D" w14:textId="77777777" w:rsidR="00EF06B6" w:rsidRDefault="00EF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A19A9" w14:textId="77777777" w:rsidR="00A24B9C" w:rsidRDefault="00A24B9C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6F540B" w14:textId="77777777" w:rsidR="00A24B9C" w:rsidRDefault="00A24B9C" w:rsidP="004C72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5EA2" w14:textId="77777777" w:rsidR="00A24B9C" w:rsidRDefault="00A24B9C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5053">
      <w:rPr>
        <w:rStyle w:val="PageNumber"/>
        <w:noProof/>
      </w:rPr>
      <w:t>9</w:t>
    </w:r>
    <w:r>
      <w:rPr>
        <w:rStyle w:val="PageNumber"/>
      </w:rPr>
      <w:fldChar w:fldCharType="end"/>
    </w:r>
  </w:p>
  <w:p w14:paraId="4102B70D" w14:textId="77777777" w:rsidR="00A24B9C" w:rsidRDefault="00A24B9C" w:rsidP="004C72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14B85" w14:textId="77777777" w:rsidR="00EF06B6" w:rsidRDefault="00EF06B6">
      <w:r>
        <w:separator/>
      </w:r>
    </w:p>
  </w:footnote>
  <w:footnote w:type="continuationSeparator" w:id="0">
    <w:p w14:paraId="23ACCB1D" w14:textId="77777777" w:rsidR="00EF06B6" w:rsidRDefault="00EF06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A5136" w14:textId="5E210782" w:rsidR="00A6621D" w:rsidRDefault="00A6621D">
    <w:pPr>
      <w:pStyle w:val="Header"/>
    </w:pPr>
    <w:r>
      <w:t xml:space="preserve">ANALYSIS OF KOMBUCHA </w:t>
    </w:r>
    <w:r w:rsidR="006A69A9">
      <w:t>TWEETS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66386" w14:textId="77777777" w:rsidR="00A24B9C" w:rsidRDefault="00A24B9C">
    <w:pPr>
      <w:pStyle w:val="Header"/>
    </w:pPr>
    <w:r>
      <w:rPr>
        <w:caps/>
        <w:kern w:val="24"/>
      </w:rPr>
      <w:t>An Initiative to Reduce Home Burglaries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3544EB6"/>
    <w:multiLevelType w:val="multilevel"/>
    <w:tmpl w:val="8C42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9913DF1"/>
    <w:multiLevelType w:val="hybridMultilevel"/>
    <w:tmpl w:val="EA989030"/>
    <w:lvl w:ilvl="0" w:tplc="3F3C396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0B0E3E7D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D6500DA"/>
    <w:multiLevelType w:val="hybridMultilevel"/>
    <w:tmpl w:val="9CEC8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F44B4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BAA7D3D"/>
    <w:multiLevelType w:val="hybridMultilevel"/>
    <w:tmpl w:val="BF2ED5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F1346C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D706F47"/>
    <w:multiLevelType w:val="hybridMultilevel"/>
    <w:tmpl w:val="AE8CC7D4"/>
    <w:lvl w:ilvl="0" w:tplc="2DB28DCE">
      <w:start w:val="1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C4518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7E91AB0"/>
    <w:multiLevelType w:val="hybridMultilevel"/>
    <w:tmpl w:val="230C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47907"/>
    <w:multiLevelType w:val="hybridMultilevel"/>
    <w:tmpl w:val="7A16193A"/>
    <w:lvl w:ilvl="0" w:tplc="A6B4C9E2">
      <w:start w:val="15"/>
      <w:numFmt w:val="bullet"/>
      <w:lvlText w:val="-"/>
      <w:lvlJc w:val="left"/>
      <w:pPr>
        <w:ind w:left="6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>
    <w:nsid w:val="4DA62A8E"/>
    <w:multiLevelType w:val="hybridMultilevel"/>
    <w:tmpl w:val="60FABEAC"/>
    <w:lvl w:ilvl="0" w:tplc="14AEB0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B56A3"/>
    <w:multiLevelType w:val="hybridMultilevel"/>
    <w:tmpl w:val="1DB2AACC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55CB1"/>
    <w:multiLevelType w:val="hybridMultilevel"/>
    <w:tmpl w:val="58808F64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112DE"/>
    <w:multiLevelType w:val="hybridMultilevel"/>
    <w:tmpl w:val="5ADC1B6A"/>
    <w:lvl w:ilvl="0" w:tplc="5F9C4E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FB620EA"/>
    <w:multiLevelType w:val="multilevel"/>
    <w:tmpl w:val="E13E9EA4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5553D09"/>
    <w:multiLevelType w:val="hybridMultilevel"/>
    <w:tmpl w:val="AF0C0CDC"/>
    <w:lvl w:ilvl="0" w:tplc="8456368A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87294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D796ECC"/>
    <w:multiLevelType w:val="hybridMultilevel"/>
    <w:tmpl w:val="B330D6A6"/>
    <w:lvl w:ilvl="0" w:tplc="0C0A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3"/>
  </w:num>
  <w:num w:numId="11">
    <w:abstractNumId w:val="15"/>
  </w:num>
  <w:num w:numId="12">
    <w:abstractNumId w:val="10"/>
  </w:num>
  <w:num w:numId="13">
    <w:abstractNumId w:val="11"/>
  </w:num>
  <w:num w:numId="14">
    <w:abstractNumId w:val="27"/>
  </w:num>
  <w:num w:numId="15">
    <w:abstractNumId w:val="17"/>
  </w:num>
  <w:num w:numId="16">
    <w:abstractNumId w:val="24"/>
  </w:num>
  <w:num w:numId="17">
    <w:abstractNumId w:val="28"/>
  </w:num>
  <w:num w:numId="18">
    <w:abstractNumId w:val="21"/>
  </w:num>
  <w:num w:numId="19">
    <w:abstractNumId w:val="26"/>
  </w:num>
  <w:num w:numId="20">
    <w:abstractNumId w:val="8"/>
  </w:num>
  <w:num w:numId="21">
    <w:abstractNumId w:val="25"/>
  </w:num>
  <w:num w:numId="22">
    <w:abstractNumId w:val="22"/>
  </w:num>
  <w:num w:numId="23">
    <w:abstractNumId w:val="12"/>
  </w:num>
  <w:num w:numId="24">
    <w:abstractNumId w:val="14"/>
  </w:num>
  <w:num w:numId="25">
    <w:abstractNumId w:val="18"/>
  </w:num>
  <w:num w:numId="26">
    <w:abstractNumId w:val="19"/>
  </w:num>
  <w:num w:numId="27">
    <w:abstractNumId w:val="16"/>
  </w:num>
  <w:num w:numId="28">
    <w:abstractNumId w:val="0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200"/>
  <w:drawingGridVerticalSpacing w:val="3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5E"/>
    <w:rsid w:val="00000F20"/>
    <w:rsid w:val="00004336"/>
    <w:rsid w:val="00005601"/>
    <w:rsid w:val="00017F00"/>
    <w:rsid w:val="00023FD6"/>
    <w:rsid w:val="00045C99"/>
    <w:rsid w:val="00050850"/>
    <w:rsid w:val="0005153A"/>
    <w:rsid w:val="00053594"/>
    <w:rsid w:val="0006754E"/>
    <w:rsid w:val="0007066F"/>
    <w:rsid w:val="0007157C"/>
    <w:rsid w:val="00071F0B"/>
    <w:rsid w:val="000743BC"/>
    <w:rsid w:val="0007605B"/>
    <w:rsid w:val="00080409"/>
    <w:rsid w:val="0008041A"/>
    <w:rsid w:val="00091562"/>
    <w:rsid w:val="00096267"/>
    <w:rsid w:val="000B3739"/>
    <w:rsid w:val="000D1E8D"/>
    <w:rsid w:val="000D453F"/>
    <w:rsid w:val="000E7201"/>
    <w:rsid w:val="000F0F54"/>
    <w:rsid w:val="0010506C"/>
    <w:rsid w:val="00110450"/>
    <w:rsid w:val="00113147"/>
    <w:rsid w:val="00117828"/>
    <w:rsid w:val="00120030"/>
    <w:rsid w:val="00132671"/>
    <w:rsid w:val="00134D44"/>
    <w:rsid w:val="0014008B"/>
    <w:rsid w:val="00140BA0"/>
    <w:rsid w:val="00143F69"/>
    <w:rsid w:val="00160018"/>
    <w:rsid w:val="00165010"/>
    <w:rsid w:val="001666B1"/>
    <w:rsid w:val="00167D46"/>
    <w:rsid w:val="00176657"/>
    <w:rsid w:val="00182B4D"/>
    <w:rsid w:val="001836D3"/>
    <w:rsid w:val="001845E2"/>
    <w:rsid w:val="0019775D"/>
    <w:rsid w:val="001A500E"/>
    <w:rsid w:val="001B2316"/>
    <w:rsid w:val="001B6DAC"/>
    <w:rsid w:val="001C1785"/>
    <w:rsid w:val="001C6988"/>
    <w:rsid w:val="001C72C4"/>
    <w:rsid w:val="001D4499"/>
    <w:rsid w:val="001D71E5"/>
    <w:rsid w:val="001E22D4"/>
    <w:rsid w:val="001E4120"/>
    <w:rsid w:val="001E59D3"/>
    <w:rsid w:val="001F46E2"/>
    <w:rsid w:val="001F53D9"/>
    <w:rsid w:val="00201F56"/>
    <w:rsid w:val="00207B00"/>
    <w:rsid w:val="002215B1"/>
    <w:rsid w:val="00237232"/>
    <w:rsid w:val="00255218"/>
    <w:rsid w:val="00256755"/>
    <w:rsid w:val="00272B2A"/>
    <w:rsid w:val="00275D06"/>
    <w:rsid w:val="00280883"/>
    <w:rsid w:val="00285523"/>
    <w:rsid w:val="0029160B"/>
    <w:rsid w:val="002A53FE"/>
    <w:rsid w:val="002B42B8"/>
    <w:rsid w:val="002C0398"/>
    <w:rsid w:val="002C48B9"/>
    <w:rsid w:val="002C7155"/>
    <w:rsid w:val="002D158F"/>
    <w:rsid w:val="002D1D9F"/>
    <w:rsid w:val="002E4AAF"/>
    <w:rsid w:val="002E5658"/>
    <w:rsid w:val="002F609B"/>
    <w:rsid w:val="003008AD"/>
    <w:rsid w:val="00312238"/>
    <w:rsid w:val="003144FD"/>
    <w:rsid w:val="003258AC"/>
    <w:rsid w:val="003325AD"/>
    <w:rsid w:val="00332F28"/>
    <w:rsid w:val="0034250F"/>
    <w:rsid w:val="00375A5C"/>
    <w:rsid w:val="003779E9"/>
    <w:rsid w:val="00394233"/>
    <w:rsid w:val="003977AD"/>
    <w:rsid w:val="003A3B94"/>
    <w:rsid w:val="003B28F8"/>
    <w:rsid w:val="003C10F3"/>
    <w:rsid w:val="003C56C0"/>
    <w:rsid w:val="003C7D72"/>
    <w:rsid w:val="003D1C76"/>
    <w:rsid w:val="003D64FD"/>
    <w:rsid w:val="003E7A5E"/>
    <w:rsid w:val="003F0AA2"/>
    <w:rsid w:val="00406BCB"/>
    <w:rsid w:val="00407E7E"/>
    <w:rsid w:val="00407F71"/>
    <w:rsid w:val="004159DA"/>
    <w:rsid w:val="00425871"/>
    <w:rsid w:val="00426147"/>
    <w:rsid w:val="0043440B"/>
    <w:rsid w:val="004433B5"/>
    <w:rsid w:val="0044657F"/>
    <w:rsid w:val="004470CD"/>
    <w:rsid w:val="004541E1"/>
    <w:rsid w:val="004609F7"/>
    <w:rsid w:val="00461D9E"/>
    <w:rsid w:val="00462A6B"/>
    <w:rsid w:val="00463F14"/>
    <w:rsid w:val="00466F46"/>
    <w:rsid w:val="00480406"/>
    <w:rsid w:val="00480662"/>
    <w:rsid w:val="00483EEF"/>
    <w:rsid w:val="004A1D72"/>
    <w:rsid w:val="004B45A4"/>
    <w:rsid w:val="004C3917"/>
    <w:rsid w:val="004C6C57"/>
    <w:rsid w:val="004C6DD3"/>
    <w:rsid w:val="004C7241"/>
    <w:rsid w:val="004D1754"/>
    <w:rsid w:val="004D1792"/>
    <w:rsid w:val="004E61F9"/>
    <w:rsid w:val="00500128"/>
    <w:rsid w:val="0050716B"/>
    <w:rsid w:val="005116DC"/>
    <w:rsid w:val="005140E1"/>
    <w:rsid w:val="00525314"/>
    <w:rsid w:val="00525ABD"/>
    <w:rsid w:val="00537822"/>
    <w:rsid w:val="005475E5"/>
    <w:rsid w:val="00555D52"/>
    <w:rsid w:val="00560625"/>
    <w:rsid w:val="005664B0"/>
    <w:rsid w:val="00572840"/>
    <w:rsid w:val="00575E3B"/>
    <w:rsid w:val="0058716A"/>
    <w:rsid w:val="005A5C90"/>
    <w:rsid w:val="005A6BB6"/>
    <w:rsid w:val="005A75D9"/>
    <w:rsid w:val="005B0817"/>
    <w:rsid w:val="005C3569"/>
    <w:rsid w:val="005C501A"/>
    <w:rsid w:val="006036C0"/>
    <w:rsid w:val="00604605"/>
    <w:rsid w:val="0060660A"/>
    <w:rsid w:val="00626E63"/>
    <w:rsid w:val="00627167"/>
    <w:rsid w:val="00630798"/>
    <w:rsid w:val="006311B8"/>
    <w:rsid w:val="00632A80"/>
    <w:rsid w:val="00634053"/>
    <w:rsid w:val="006352AF"/>
    <w:rsid w:val="00643606"/>
    <w:rsid w:val="00646FE4"/>
    <w:rsid w:val="00653921"/>
    <w:rsid w:val="00660115"/>
    <w:rsid w:val="0067130E"/>
    <w:rsid w:val="00683A11"/>
    <w:rsid w:val="00687E76"/>
    <w:rsid w:val="006930CC"/>
    <w:rsid w:val="006A379C"/>
    <w:rsid w:val="006A69A9"/>
    <w:rsid w:val="006B0C4C"/>
    <w:rsid w:val="006B100B"/>
    <w:rsid w:val="006C41E2"/>
    <w:rsid w:val="006C5DBE"/>
    <w:rsid w:val="006D63FF"/>
    <w:rsid w:val="006D79A9"/>
    <w:rsid w:val="00702EED"/>
    <w:rsid w:val="00707632"/>
    <w:rsid w:val="00721BFB"/>
    <w:rsid w:val="00726CA2"/>
    <w:rsid w:val="00730F39"/>
    <w:rsid w:val="007373FA"/>
    <w:rsid w:val="007445D6"/>
    <w:rsid w:val="00745150"/>
    <w:rsid w:val="007503F9"/>
    <w:rsid w:val="00761820"/>
    <w:rsid w:val="0077045D"/>
    <w:rsid w:val="00772E50"/>
    <w:rsid w:val="00781622"/>
    <w:rsid w:val="00782F40"/>
    <w:rsid w:val="00785F29"/>
    <w:rsid w:val="00790451"/>
    <w:rsid w:val="00790776"/>
    <w:rsid w:val="00791B88"/>
    <w:rsid w:val="007B7FC9"/>
    <w:rsid w:val="007C1940"/>
    <w:rsid w:val="007D26E5"/>
    <w:rsid w:val="007D372A"/>
    <w:rsid w:val="007D79AA"/>
    <w:rsid w:val="007E11FE"/>
    <w:rsid w:val="0080564C"/>
    <w:rsid w:val="00806353"/>
    <w:rsid w:val="008145FF"/>
    <w:rsid w:val="00816A5F"/>
    <w:rsid w:val="008233A7"/>
    <w:rsid w:val="00823592"/>
    <w:rsid w:val="00827BC0"/>
    <w:rsid w:val="008317DF"/>
    <w:rsid w:val="00834E1A"/>
    <w:rsid w:val="00835158"/>
    <w:rsid w:val="0083686A"/>
    <w:rsid w:val="00845121"/>
    <w:rsid w:val="00866EE0"/>
    <w:rsid w:val="0086759C"/>
    <w:rsid w:val="00871959"/>
    <w:rsid w:val="0088005D"/>
    <w:rsid w:val="00884398"/>
    <w:rsid w:val="00895ADD"/>
    <w:rsid w:val="00895DF6"/>
    <w:rsid w:val="008A2D05"/>
    <w:rsid w:val="008A2EEF"/>
    <w:rsid w:val="008B50E5"/>
    <w:rsid w:val="008B5109"/>
    <w:rsid w:val="008C2C3A"/>
    <w:rsid w:val="008D0267"/>
    <w:rsid w:val="008D74B1"/>
    <w:rsid w:val="008E4A25"/>
    <w:rsid w:val="008E7F5B"/>
    <w:rsid w:val="008F0CB9"/>
    <w:rsid w:val="008F16E7"/>
    <w:rsid w:val="008F7953"/>
    <w:rsid w:val="008F7B63"/>
    <w:rsid w:val="00920C63"/>
    <w:rsid w:val="0092107F"/>
    <w:rsid w:val="009211B1"/>
    <w:rsid w:val="0092257F"/>
    <w:rsid w:val="00930693"/>
    <w:rsid w:val="00930C2D"/>
    <w:rsid w:val="00935A48"/>
    <w:rsid w:val="00941A56"/>
    <w:rsid w:val="00944C64"/>
    <w:rsid w:val="00951580"/>
    <w:rsid w:val="00962802"/>
    <w:rsid w:val="009904FD"/>
    <w:rsid w:val="00994C79"/>
    <w:rsid w:val="009A3971"/>
    <w:rsid w:val="009A48AB"/>
    <w:rsid w:val="009B35A3"/>
    <w:rsid w:val="009C1F13"/>
    <w:rsid w:val="009C2AE2"/>
    <w:rsid w:val="009C35BF"/>
    <w:rsid w:val="009C48E3"/>
    <w:rsid w:val="009E1949"/>
    <w:rsid w:val="009E43B1"/>
    <w:rsid w:val="009E4AD2"/>
    <w:rsid w:val="009E4B06"/>
    <w:rsid w:val="009E50D8"/>
    <w:rsid w:val="009E51D0"/>
    <w:rsid w:val="009E6CBA"/>
    <w:rsid w:val="009F3065"/>
    <w:rsid w:val="00A01272"/>
    <w:rsid w:val="00A02E8C"/>
    <w:rsid w:val="00A039BD"/>
    <w:rsid w:val="00A10DB4"/>
    <w:rsid w:val="00A24B9C"/>
    <w:rsid w:val="00A30F56"/>
    <w:rsid w:val="00A4024B"/>
    <w:rsid w:val="00A44335"/>
    <w:rsid w:val="00A45C5D"/>
    <w:rsid w:val="00A45DF7"/>
    <w:rsid w:val="00A53603"/>
    <w:rsid w:val="00A5598D"/>
    <w:rsid w:val="00A63734"/>
    <w:rsid w:val="00A6621D"/>
    <w:rsid w:val="00A73FEE"/>
    <w:rsid w:val="00AA14CA"/>
    <w:rsid w:val="00AA31C9"/>
    <w:rsid w:val="00AA47AC"/>
    <w:rsid w:val="00AC208F"/>
    <w:rsid w:val="00AC745E"/>
    <w:rsid w:val="00AC7A9A"/>
    <w:rsid w:val="00AD081C"/>
    <w:rsid w:val="00AD203E"/>
    <w:rsid w:val="00AD31E3"/>
    <w:rsid w:val="00AD7B41"/>
    <w:rsid w:val="00AD7D1B"/>
    <w:rsid w:val="00AD7ED8"/>
    <w:rsid w:val="00AD7FF7"/>
    <w:rsid w:val="00AE4DD3"/>
    <w:rsid w:val="00AE7E0D"/>
    <w:rsid w:val="00B060AB"/>
    <w:rsid w:val="00B174B9"/>
    <w:rsid w:val="00B21F37"/>
    <w:rsid w:val="00B24D23"/>
    <w:rsid w:val="00B262D5"/>
    <w:rsid w:val="00B430E4"/>
    <w:rsid w:val="00B45D3D"/>
    <w:rsid w:val="00B469D0"/>
    <w:rsid w:val="00B6281F"/>
    <w:rsid w:val="00B67856"/>
    <w:rsid w:val="00B721F5"/>
    <w:rsid w:val="00B921F4"/>
    <w:rsid w:val="00B97851"/>
    <w:rsid w:val="00BA41D0"/>
    <w:rsid w:val="00BA4594"/>
    <w:rsid w:val="00BB0116"/>
    <w:rsid w:val="00BB1E1C"/>
    <w:rsid w:val="00BB2408"/>
    <w:rsid w:val="00BC537E"/>
    <w:rsid w:val="00BC7C3C"/>
    <w:rsid w:val="00BD2103"/>
    <w:rsid w:val="00BD2FE4"/>
    <w:rsid w:val="00BD3C28"/>
    <w:rsid w:val="00BD4F09"/>
    <w:rsid w:val="00BD6705"/>
    <w:rsid w:val="00BD7C6C"/>
    <w:rsid w:val="00BF0CAF"/>
    <w:rsid w:val="00BF1870"/>
    <w:rsid w:val="00BF40EF"/>
    <w:rsid w:val="00BF42C8"/>
    <w:rsid w:val="00C00A92"/>
    <w:rsid w:val="00C017E6"/>
    <w:rsid w:val="00C05CDF"/>
    <w:rsid w:val="00C145D5"/>
    <w:rsid w:val="00C15053"/>
    <w:rsid w:val="00C20225"/>
    <w:rsid w:val="00C40DFA"/>
    <w:rsid w:val="00C504EE"/>
    <w:rsid w:val="00C52B77"/>
    <w:rsid w:val="00C531D1"/>
    <w:rsid w:val="00C60AC6"/>
    <w:rsid w:val="00C64B9F"/>
    <w:rsid w:val="00C71DA5"/>
    <w:rsid w:val="00C741E0"/>
    <w:rsid w:val="00C75BD5"/>
    <w:rsid w:val="00C84BE5"/>
    <w:rsid w:val="00C9099A"/>
    <w:rsid w:val="00CA0945"/>
    <w:rsid w:val="00CA5C25"/>
    <w:rsid w:val="00CA733C"/>
    <w:rsid w:val="00CB086F"/>
    <w:rsid w:val="00CB14AB"/>
    <w:rsid w:val="00CB69F5"/>
    <w:rsid w:val="00CC02B2"/>
    <w:rsid w:val="00CC18CB"/>
    <w:rsid w:val="00CD3046"/>
    <w:rsid w:val="00CF345D"/>
    <w:rsid w:val="00CF497D"/>
    <w:rsid w:val="00D01B0A"/>
    <w:rsid w:val="00D03D42"/>
    <w:rsid w:val="00D12D56"/>
    <w:rsid w:val="00D237F6"/>
    <w:rsid w:val="00D25CFE"/>
    <w:rsid w:val="00D26492"/>
    <w:rsid w:val="00D308DF"/>
    <w:rsid w:val="00D321F3"/>
    <w:rsid w:val="00D364FB"/>
    <w:rsid w:val="00D4346A"/>
    <w:rsid w:val="00D44F3E"/>
    <w:rsid w:val="00D508CB"/>
    <w:rsid w:val="00D6461D"/>
    <w:rsid w:val="00D67508"/>
    <w:rsid w:val="00D7291A"/>
    <w:rsid w:val="00D81E11"/>
    <w:rsid w:val="00D83079"/>
    <w:rsid w:val="00D93E1D"/>
    <w:rsid w:val="00D95404"/>
    <w:rsid w:val="00DA2BD1"/>
    <w:rsid w:val="00DA4566"/>
    <w:rsid w:val="00DD006F"/>
    <w:rsid w:val="00DD026B"/>
    <w:rsid w:val="00DD1206"/>
    <w:rsid w:val="00DD2F31"/>
    <w:rsid w:val="00DE084D"/>
    <w:rsid w:val="00DE36E5"/>
    <w:rsid w:val="00DE6C0E"/>
    <w:rsid w:val="00DF684C"/>
    <w:rsid w:val="00E063D5"/>
    <w:rsid w:val="00E26440"/>
    <w:rsid w:val="00E437AA"/>
    <w:rsid w:val="00E43E98"/>
    <w:rsid w:val="00E45199"/>
    <w:rsid w:val="00E6437F"/>
    <w:rsid w:val="00E655E6"/>
    <w:rsid w:val="00E70038"/>
    <w:rsid w:val="00E81477"/>
    <w:rsid w:val="00E931AD"/>
    <w:rsid w:val="00EA7460"/>
    <w:rsid w:val="00EB55DD"/>
    <w:rsid w:val="00EC44D2"/>
    <w:rsid w:val="00EC707C"/>
    <w:rsid w:val="00ED3FCC"/>
    <w:rsid w:val="00EE7A8B"/>
    <w:rsid w:val="00EF06B6"/>
    <w:rsid w:val="00EF1FDA"/>
    <w:rsid w:val="00EF67D9"/>
    <w:rsid w:val="00F001A6"/>
    <w:rsid w:val="00F04FC5"/>
    <w:rsid w:val="00F11189"/>
    <w:rsid w:val="00F17206"/>
    <w:rsid w:val="00F53520"/>
    <w:rsid w:val="00F53B2F"/>
    <w:rsid w:val="00F60F4E"/>
    <w:rsid w:val="00F65A81"/>
    <w:rsid w:val="00F84394"/>
    <w:rsid w:val="00F85E26"/>
    <w:rsid w:val="00FA12CA"/>
    <w:rsid w:val="00FA167D"/>
    <w:rsid w:val="00FA2BF4"/>
    <w:rsid w:val="00FA3D55"/>
    <w:rsid w:val="00FB012D"/>
    <w:rsid w:val="00FB3EF5"/>
    <w:rsid w:val="00FB5645"/>
    <w:rsid w:val="00FC07A2"/>
    <w:rsid w:val="00FC2E11"/>
    <w:rsid w:val="00FC3C6F"/>
    <w:rsid w:val="00FC7CBC"/>
    <w:rsid w:val="00FD4F44"/>
    <w:rsid w:val="00FE23BF"/>
    <w:rsid w:val="00F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30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1DA5"/>
    <w:pPr>
      <w:spacing w:before="240" w:after="240" w:line="480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Normal"/>
    <w:qFormat/>
    <w:rsid w:val="000F0F54"/>
    <w:pPr>
      <w:numPr>
        <w:ilvl w:val="1"/>
        <w:numId w:val="1"/>
      </w:numPr>
      <w:jc w:val="center"/>
      <w:outlineLvl w:val="1"/>
    </w:pPr>
    <w:rPr>
      <w:rFonts w:ascii="Times New Roman" w:hAnsi="Times New Roman"/>
      <w:b/>
      <w:bCs/>
      <w:iCs/>
      <w:sz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next w:val="Normal"/>
    <w:qFormat/>
    <w:rsid w:val="00272B2A"/>
    <w:pPr>
      <w:suppressLineNumbers/>
      <w:spacing w:before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unhideWhenUsed/>
    <w:rPr>
      <w:color w:val="0000FF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semiHidden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customStyle="1" w:styleId="HeaderChar">
    <w:name w:val="Header Char"/>
    <w:rPr>
      <w:rFonts w:eastAsia="Arial Unicode MS" w:cs="Arial Unicode M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FC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116"/>
    <w:pPr>
      <w:ind w:left="720"/>
      <w:contextualSpacing/>
    </w:pPr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4C7241"/>
  </w:style>
  <w:style w:type="character" w:styleId="FollowedHyperlink">
    <w:name w:val="FollowedHyperlink"/>
    <w:basedOn w:val="DefaultParagraphFont"/>
    <w:uiPriority w:val="99"/>
    <w:semiHidden/>
    <w:unhideWhenUsed/>
    <w:rsid w:val="00761820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7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45DBE7-234B-434C-9DFB-22B89D3D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990</Words>
  <Characters>5644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Initiative To Reduce Home Burglaries</vt:lpstr>
    </vt:vector>
  </TitlesOfParts>
  <Company>Microsoft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Initiative To Reduce Home Burglaries</dc:title>
  <dc:subject/>
  <dc:creator>David Stonehouse</dc:creator>
  <cp:keywords/>
  <dc:description/>
  <cp:lastModifiedBy>David Stonehouse</cp:lastModifiedBy>
  <cp:revision>7</cp:revision>
  <cp:lastPrinted>2016-10-03T03:17:00Z</cp:lastPrinted>
  <dcterms:created xsi:type="dcterms:W3CDTF">2016-10-10T21:35:00Z</dcterms:created>
  <dcterms:modified xsi:type="dcterms:W3CDTF">2016-10-16T12:40:00Z</dcterms:modified>
</cp:coreProperties>
</file>